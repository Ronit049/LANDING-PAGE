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7D54F" w14:textId="00AACAC6" w:rsidR="00F5689F" w:rsidRDefault="00F5689F" w:rsidP="00F5689F"/>
    <w:tbl>
      <w:tblPr>
        <w:tblW w:w="5000" w:type="pct"/>
        <w:tblLook w:val="0600" w:firstRow="0" w:lastRow="0" w:firstColumn="0" w:lastColumn="0" w:noHBand="1" w:noVBand="1"/>
      </w:tblPr>
      <w:tblGrid>
        <w:gridCol w:w="6405"/>
        <w:gridCol w:w="814"/>
        <w:gridCol w:w="3581"/>
      </w:tblGrid>
      <w:tr w:rsidR="00E6525B" w14:paraId="4A76D956" w14:textId="77777777" w:rsidTr="006F4AFA">
        <w:trPr>
          <w:trHeight w:val="1728"/>
        </w:trPr>
        <w:tc>
          <w:tcPr>
            <w:tcW w:w="2965" w:type="pct"/>
          </w:tcPr>
          <w:p w14:paraId="54AF14FC" w14:textId="7B7F34FB" w:rsidR="00E6525B" w:rsidRPr="007C4AC2" w:rsidRDefault="00B67662" w:rsidP="00F5689F">
            <w:pPr>
              <w:pStyle w:val="Title"/>
              <w:rPr>
                <w:u w:val="single"/>
              </w:rPr>
            </w:pPr>
            <w:r w:rsidRPr="007C4AC2">
              <w:rPr>
                <w:u w:val="single"/>
              </w:rPr>
              <w:t>Ronit Raj</w:t>
            </w:r>
          </w:p>
          <w:p w14:paraId="5BC4E6DB" w14:textId="5A2073BF" w:rsidR="00E6525B" w:rsidRPr="007C4AC2" w:rsidRDefault="00A06A4B" w:rsidP="00F5689F">
            <w:pPr>
              <w:pStyle w:val="Subtitle"/>
              <w:rPr>
                <w:sz w:val="24"/>
                <w:szCs w:val="24"/>
                <w:u w:val="single"/>
              </w:rPr>
            </w:pPr>
            <w:r w:rsidRPr="007C4AC2">
              <w:rPr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394F273" wp14:editId="4330418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295275</wp:posOffset>
                      </wp:positionV>
                      <wp:extent cx="3310890" cy="621030"/>
                      <wp:effectExtent l="0" t="0" r="22860" b="266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0890" cy="621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61E162" w14:textId="744F7E77" w:rsidR="00A06A4B" w:rsidRDefault="00A06A4B">
                                  <w:pPr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Ph </w:t>
                                  </w:r>
                                  <w:proofErr w:type="gramStart"/>
                                  <w:r>
                                    <w:rPr>
                                      <w:lang w:val="en-IN"/>
                                    </w:rPr>
                                    <w:t>no. :</w:t>
                                  </w:r>
                                  <w:proofErr w:type="gramEnd"/>
                                  <w:r>
                                    <w:rPr>
                                      <w:lang w:val="en-IN"/>
                                    </w:rPr>
                                    <w:t>- +91 7368868707</w:t>
                                  </w:r>
                                </w:p>
                                <w:p w14:paraId="0CA6CB5A" w14:textId="57A3B11E" w:rsidR="00A06A4B" w:rsidRDefault="00A06A4B">
                                  <w:pPr>
                                    <w:rPr>
                                      <w:lang w:val="en-IN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IN"/>
                                    </w:rPr>
                                    <w:t>Email :</w:t>
                                  </w:r>
                                  <w:proofErr w:type="gramEnd"/>
                                  <w:r>
                                    <w:rPr>
                                      <w:lang w:val="en-IN"/>
                                    </w:rPr>
                                    <w:t xml:space="preserve">- </w:t>
                                  </w:r>
                                  <w:hyperlink r:id="rId11" w:history="1">
                                    <w:r w:rsidRPr="00AA575B">
                                      <w:rPr>
                                        <w:rStyle w:val="Hyperlink"/>
                                        <w:lang w:val="en-IN"/>
                                      </w:rPr>
                                      <w:t>ronitrajrsr0409@gmail.com</w:t>
                                    </w:r>
                                  </w:hyperlink>
                                </w:p>
                                <w:p w14:paraId="5BF69BCD" w14:textId="1F868734" w:rsidR="00A06A4B" w:rsidRPr="00A06A4B" w:rsidRDefault="00A06A4B">
                                  <w:pPr>
                                    <w:rPr>
                                      <w:lang w:val="en-IN"/>
                                    </w:rPr>
                                  </w:pPr>
                                  <w:hyperlink r:id="rId12" w:history="1">
                                    <w:proofErr w:type="spellStart"/>
                                    <w:r w:rsidR="007C4AC2">
                                      <w:rPr>
                                        <w:rStyle w:val="Hyperlink"/>
                                        <w:lang w:val="en-IN"/>
                                      </w:rPr>
                                      <w:t>L</w:t>
                                    </w:r>
                                    <w:r w:rsidRPr="00A06A4B">
                                      <w:rPr>
                                        <w:rStyle w:val="Hyperlink"/>
                                        <w:lang w:val="en-IN"/>
                                      </w:rPr>
                                      <w:t>inke</w:t>
                                    </w:r>
                                    <w:r w:rsidR="007C4AC2">
                                      <w:rPr>
                                        <w:rStyle w:val="Hyperlink"/>
                                        <w:lang w:val="en-IN"/>
                                      </w:rPr>
                                      <w:t>d</w:t>
                                    </w:r>
                                    <w:r w:rsidRPr="00A06A4B">
                                      <w:rPr>
                                        <w:rStyle w:val="Hyperlink"/>
                                        <w:lang w:val="en-IN"/>
                                      </w:rPr>
                                      <w:t>in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lang w:val="en-IN"/>
                                    </w:rPr>
                                    <w:t xml:space="preserve">           </w:t>
                                  </w:r>
                                  <w:hyperlink r:id="rId13" w:history="1">
                                    <w:proofErr w:type="spellStart"/>
                                    <w:r w:rsidR="007C4AC2">
                                      <w:rPr>
                                        <w:rStyle w:val="Hyperlink"/>
                                        <w:lang w:val="en-IN"/>
                                      </w:rPr>
                                      <w:t>G</w:t>
                                    </w:r>
                                    <w:r w:rsidRPr="00A06A4B">
                                      <w:rPr>
                                        <w:rStyle w:val="Hyperlink"/>
                                        <w:lang w:val="en-IN"/>
                                      </w:rPr>
                                      <w:t>ithub</w:t>
                                    </w:r>
                                    <w:proofErr w:type="spellEnd"/>
                                  </w:hyperlink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4F2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.1pt;margin-top:23.25pt;width:260.7pt;height:48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">
                      <v:textbox>
                        <w:txbxContent>
                          <w:p w14:paraId="6A61E162" w14:textId="744F7E77" w:rsidR="00A06A4B" w:rsidRDefault="00A06A4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Ph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no.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>- +91 7368868707</w:t>
                            </w:r>
                          </w:p>
                          <w:p w14:paraId="0CA6CB5A" w14:textId="57A3B11E" w:rsidR="00A06A4B" w:rsidRDefault="00A06A4B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- </w:t>
                            </w:r>
                            <w:hyperlink r:id="rId14" w:history="1">
                              <w:r w:rsidRPr="00AA575B">
                                <w:rPr>
                                  <w:rStyle w:val="Hyperlink"/>
                                  <w:lang w:val="en-IN"/>
                                </w:rPr>
                                <w:t>ronitrajrsr0409@gmail.com</w:t>
                              </w:r>
                            </w:hyperlink>
                          </w:p>
                          <w:p w14:paraId="5BF69BCD" w14:textId="1F868734" w:rsidR="00A06A4B" w:rsidRPr="00A06A4B" w:rsidRDefault="00A06A4B">
                            <w:pPr>
                              <w:rPr>
                                <w:lang w:val="en-IN"/>
                              </w:rPr>
                            </w:pPr>
                            <w:hyperlink r:id="rId15" w:history="1">
                              <w:proofErr w:type="spellStart"/>
                              <w:r w:rsidR="007C4AC2">
                                <w:rPr>
                                  <w:rStyle w:val="Hyperlink"/>
                                  <w:lang w:val="en-IN"/>
                                </w:rPr>
                                <w:t>L</w:t>
                              </w:r>
                              <w:r w:rsidRPr="00A06A4B">
                                <w:rPr>
                                  <w:rStyle w:val="Hyperlink"/>
                                  <w:lang w:val="en-IN"/>
                                </w:rPr>
                                <w:t>inke</w:t>
                              </w:r>
                              <w:r w:rsidR="007C4AC2">
                                <w:rPr>
                                  <w:rStyle w:val="Hyperlink"/>
                                  <w:lang w:val="en-IN"/>
                                </w:rPr>
                                <w:t>d</w:t>
                              </w:r>
                              <w:r w:rsidRPr="00A06A4B">
                                <w:rPr>
                                  <w:rStyle w:val="Hyperlink"/>
                                  <w:lang w:val="en-IN"/>
                                </w:rPr>
                                <w:t>in</w:t>
                              </w:r>
                              <w:proofErr w:type="spellEnd"/>
                            </w:hyperlink>
                            <w:r>
                              <w:rPr>
                                <w:lang w:val="en-IN"/>
                              </w:rPr>
                              <w:t xml:space="preserve">           </w:t>
                            </w:r>
                            <w:hyperlink r:id="rId16" w:history="1">
                              <w:proofErr w:type="spellStart"/>
                              <w:r w:rsidR="007C4AC2">
                                <w:rPr>
                                  <w:rStyle w:val="Hyperlink"/>
                                  <w:lang w:val="en-IN"/>
                                </w:rPr>
                                <w:t>G</w:t>
                              </w:r>
                              <w:r w:rsidRPr="00A06A4B">
                                <w:rPr>
                                  <w:rStyle w:val="Hyperlink"/>
                                  <w:lang w:val="en-IN"/>
                                </w:rPr>
                                <w:t>ithub</w:t>
                              </w:r>
                              <w:proofErr w:type="spellEnd"/>
                            </w:hyperlink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67662" w:rsidRPr="007C4AC2">
              <w:rPr>
                <w:sz w:val="24"/>
                <w:szCs w:val="24"/>
                <w:u w:val="single"/>
              </w:rPr>
              <w:t>Programmer</w:t>
            </w:r>
          </w:p>
        </w:tc>
        <w:tc>
          <w:tcPr>
            <w:tcW w:w="377" w:type="pct"/>
          </w:tcPr>
          <w:p w14:paraId="2BD93B33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47C0CC9F" w14:textId="55AC2E5C" w:rsidR="00E6525B" w:rsidRDefault="00B67662" w:rsidP="00E6525B">
            <w:pPr>
              <w:pStyle w:val="BodyContactInfo"/>
            </w:pPr>
            <w:r w:rsidRPr="00B67662">
              <w:t>I aim to build a career that merges my love for technology with my strength in communication—whether it’s writing clean code or crafting content that simplifies complex ideas. I’m especially drawn to roles where I can create technical content, tutorials, or documentation that genuinely helps others learn.</w:t>
            </w:r>
          </w:p>
        </w:tc>
      </w:tr>
      <w:tr w:rsidR="00E97CB2" w:rsidRPr="00F5689F" w14:paraId="169C86EB" w14:textId="77777777" w:rsidTr="006F4AFA">
        <w:trPr>
          <w:trHeight w:val="115"/>
        </w:trPr>
        <w:tc>
          <w:tcPr>
            <w:tcW w:w="2965" w:type="pct"/>
            <w:shd w:val="clear" w:color="auto" w:fill="auto"/>
          </w:tcPr>
          <w:p w14:paraId="4C7C8F75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FFD3D2" wp14:editId="4A6DD9F5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FF0782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19865D3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E874631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3597FFD2" w14:textId="77777777" w:rsidTr="006F4AFA">
        <w:trPr>
          <w:trHeight w:val="2592"/>
        </w:trPr>
        <w:tc>
          <w:tcPr>
            <w:tcW w:w="2965" w:type="pct"/>
          </w:tcPr>
          <w:p w14:paraId="0DF092EE" w14:textId="77777777" w:rsidR="00E97CB2" w:rsidRDefault="00E97CB2" w:rsidP="00F5689F"/>
        </w:tc>
        <w:tc>
          <w:tcPr>
            <w:tcW w:w="377" w:type="pct"/>
          </w:tcPr>
          <w:p w14:paraId="614178B8" w14:textId="77777777" w:rsidR="00E97CB2" w:rsidRDefault="00E97CB2" w:rsidP="00F5689F"/>
        </w:tc>
        <w:tc>
          <w:tcPr>
            <w:tcW w:w="1658" w:type="pct"/>
          </w:tcPr>
          <w:p w14:paraId="27C116E4" w14:textId="77777777" w:rsidR="00E97CB2" w:rsidRDefault="00E97CB2" w:rsidP="00F5689F"/>
        </w:tc>
      </w:tr>
      <w:tr w:rsidR="00FC49E3" w14:paraId="41815148" w14:textId="77777777" w:rsidTr="006F4AFA">
        <w:tc>
          <w:tcPr>
            <w:tcW w:w="2965" w:type="pct"/>
          </w:tcPr>
          <w:p w14:paraId="233DF0B6" w14:textId="77777777" w:rsidR="00FC49E3" w:rsidRPr="00FC49E3" w:rsidRDefault="007C4AC2" w:rsidP="00FC49E3">
            <w:pPr>
              <w:pStyle w:val="Heading1"/>
            </w:pPr>
            <w:sdt>
              <w:sdtPr>
                <w:id w:val="1680545767"/>
                <w:placeholder>
                  <w:docPart w:val="3754E73EE1674F2D8C3BE08370E0AF9D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1A482C4B" w14:textId="77777777" w:rsidR="00FC49E3" w:rsidRDefault="00FC49E3" w:rsidP="00F5689F"/>
        </w:tc>
        <w:tc>
          <w:tcPr>
            <w:tcW w:w="1658" w:type="pct"/>
          </w:tcPr>
          <w:p w14:paraId="5DD7F93C" w14:textId="77777777" w:rsidR="00FC49E3" w:rsidRDefault="007C4AC2" w:rsidP="00E97CB2">
            <w:pPr>
              <w:pStyle w:val="Heading1"/>
            </w:pPr>
            <w:sdt>
              <w:sdtPr>
                <w:id w:val="-1275096728"/>
                <w:placeholder>
                  <w:docPart w:val="3D250990CDD7470885BCB310B1E63507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698D9DA6" w14:textId="77777777" w:rsidTr="006F4AFA">
        <w:trPr>
          <w:trHeight w:val="115"/>
        </w:trPr>
        <w:tc>
          <w:tcPr>
            <w:tcW w:w="2965" w:type="pct"/>
            <w:shd w:val="clear" w:color="auto" w:fill="auto"/>
          </w:tcPr>
          <w:p w14:paraId="191812DF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34F6E75" wp14:editId="494D7245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F50D3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B98B513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C677F5B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B258CF8" wp14:editId="2A9DE002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4AC454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DED50EB" w14:textId="77777777" w:rsidTr="006F4AFA">
        <w:trPr>
          <w:trHeight w:val="2304"/>
        </w:trPr>
        <w:tc>
          <w:tcPr>
            <w:tcW w:w="2965" w:type="pct"/>
            <w:vMerge w:val="restart"/>
          </w:tcPr>
          <w:p w14:paraId="2C2A5ED3" w14:textId="5617B853" w:rsidR="00B67662" w:rsidRPr="00B67662" w:rsidRDefault="00B67662" w:rsidP="00B67662">
            <w:pPr>
              <w:pStyle w:val="Jobdescription"/>
              <w:rPr>
                <w:b/>
                <w:bCs/>
                <w:lang w:val="en-IN"/>
              </w:rPr>
            </w:pPr>
            <w:proofErr w:type="spellStart"/>
            <w:r w:rsidRPr="00B67662">
              <w:rPr>
                <w:b/>
                <w:bCs/>
                <w:lang w:val="en-IN"/>
              </w:rPr>
              <w:t>unior</w:t>
            </w:r>
            <w:proofErr w:type="spellEnd"/>
            <w:r w:rsidRPr="00B67662">
              <w:rPr>
                <w:b/>
                <w:bCs/>
                <w:lang w:val="en-IN"/>
              </w:rPr>
              <w:t xml:space="preserve"> Developer &amp; Content Contributor (Personal Project)</w:t>
            </w:r>
          </w:p>
          <w:p w14:paraId="7084A109" w14:textId="6B4F3D3E" w:rsidR="00B67662" w:rsidRPr="00B67662" w:rsidRDefault="00B67662" w:rsidP="00B67662">
            <w:pPr>
              <w:pStyle w:val="Jobdescription"/>
              <w:rPr>
                <w:lang w:val="en-IN"/>
              </w:rPr>
            </w:pPr>
            <w:proofErr w:type="gramStart"/>
            <w:r w:rsidRPr="00B67662">
              <w:rPr>
                <w:b/>
                <w:bCs/>
                <w:lang w:val="en-IN"/>
              </w:rPr>
              <w:t>Open Source</w:t>
            </w:r>
            <w:proofErr w:type="gramEnd"/>
            <w:r w:rsidRPr="00B67662">
              <w:rPr>
                <w:b/>
                <w:bCs/>
                <w:lang w:val="en-IN"/>
              </w:rPr>
              <w:t xml:space="preserve"> Documentation – </w:t>
            </w:r>
            <w:hyperlink r:id="rId17" w:history="1">
              <w:r w:rsidRPr="00B67662">
                <w:rPr>
                  <w:rStyle w:val="Hyperlink"/>
                  <w:b/>
                  <w:bCs/>
                  <w:lang w:val="en-IN"/>
                </w:rPr>
                <w:t>GitHub</w:t>
              </w:r>
            </w:hyperlink>
            <w:r w:rsidRPr="00B67662">
              <w:rPr>
                <w:lang w:val="en-IN"/>
              </w:rPr>
              <w:br/>
            </w:r>
            <w:r w:rsidRPr="00B67662">
              <w:rPr>
                <w:i/>
                <w:iCs/>
                <w:lang w:val="en-IN"/>
              </w:rPr>
              <w:t>Jan 2025 – Present</w:t>
            </w:r>
          </w:p>
          <w:p w14:paraId="2B22D50D" w14:textId="77777777" w:rsidR="00B67662" w:rsidRPr="00B67662" w:rsidRDefault="00B67662" w:rsidP="00B67662">
            <w:pPr>
              <w:pStyle w:val="Jobdescription"/>
              <w:numPr>
                <w:ilvl w:val="0"/>
                <w:numId w:val="7"/>
              </w:numPr>
              <w:rPr>
                <w:lang w:val="en-IN"/>
              </w:rPr>
            </w:pPr>
            <w:r w:rsidRPr="00B67662">
              <w:rPr>
                <w:lang w:val="en-IN"/>
              </w:rPr>
              <w:t>Contributed to open-source documentation for beginner C and Python projects.</w:t>
            </w:r>
          </w:p>
          <w:p w14:paraId="72541415" w14:textId="77777777" w:rsidR="00B67662" w:rsidRPr="00B67662" w:rsidRDefault="00B67662" w:rsidP="00B67662">
            <w:pPr>
              <w:pStyle w:val="Jobdescription"/>
              <w:numPr>
                <w:ilvl w:val="0"/>
                <w:numId w:val="7"/>
              </w:numPr>
              <w:rPr>
                <w:lang w:val="en-IN"/>
              </w:rPr>
            </w:pPr>
            <w:r w:rsidRPr="00B67662">
              <w:rPr>
                <w:lang w:val="en-IN"/>
              </w:rPr>
              <w:t>Created how-to guides and README.md files to improve onboarding for new contributors.</w:t>
            </w:r>
          </w:p>
          <w:p w14:paraId="1E936AF5" w14:textId="77777777" w:rsidR="00B67662" w:rsidRPr="00B67662" w:rsidRDefault="00B67662" w:rsidP="00B67662">
            <w:pPr>
              <w:pStyle w:val="Jobdescription"/>
              <w:numPr>
                <w:ilvl w:val="0"/>
                <w:numId w:val="7"/>
              </w:numPr>
              <w:rPr>
                <w:lang w:val="en-IN"/>
              </w:rPr>
            </w:pPr>
            <w:r w:rsidRPr="00B67662">
              <w:rPr>
                <w:lang w:val="en-IN"/>
              </w:rPr>
              <w:t>Practiced version control with Git and collaborated via pull requests and issues.</w:t>
            </w:r>
          </w:p>
          <w:p w14:paraId="3A7DA516" w14:textId="497B5B95" w:rsidR="00FC49E3" w:rsidRDefault="00FC49E3" w:rsidP="00D87E03">
            <w:pPr>
              <w:pStyle w:val="Jobdescription"/>
            </w:pPr>
          </w:p>
          <w:p w14:paraId="37278FE5" w14:textId="59ED6470" w:rsidR="00FC49E3" w:rsidRDefault="00FC49E3" w:rsidP="00D87E03">
            <w:pPr>
              <w:pStyle w:val="Jobdescription"/>
            </w:pPr>
          </w:p>
        </w:tc>
        <w:tc>
          <w:tcPr>
            <w:tcW w:w="377" w:type="pct"/>
            <w:vMerge w:val="restart"/>
          </w:tcPr>
          <w:p w14:paraId="03C826E0" w14:textId="77777777" w:rsidR="00FC49E3" w:rsidRDefault="00FC49E3" w:rsidP="00E6525B"/>
        </w:tc>
        <w:tc>
          <w:tcPr>
            <w:tcW w:w="1658" w:type="pct"/>
          </w:tcPr>
          <w:p w14:paraId="30881B52" w14:textId="3331B3D8" w:rsidR="00FC49E3" w:rsidRPr="00E6525B" w:rsidRDefault="00A06A4B" w:rsidP="00D87E03">
            <w:pPr>
              <w:pStyle w:val="DateRang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6F066D7" wp14:editId="760E0BFF">
                      <wp:simplePos x="0" y="0"/>
                      <wp:positionH relativeFrom="column">
                        <wp:posOffset>-4935855</wp:posOffset>
                      </wp:positionH>
                      <wp:positionV relativeFrom="paragraph">
                        <wp:posOffset>-1797050</wp:posOffset>
                      </wp:positionV>
                      <wp:extent cx="7205472" cy="7010400"/>
                      <wp:effectExtent l="0" t="0" r="0" b="0"/>
                      <wp:wrapNone/>
                      <wp:docPr id="55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205472" cy="701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5E27240" id="Rectangle 58" o:spid="_x0000_s1026" alt="&quot;&quot;" style="position:absolute;margin-left:-388.65pt;margin-top:-141.5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iuoA7jAAAADQEAAA8AAAAAAAAAAAAAAAAANAQAAGRycy9kb3ducmV2LnhtbFBLBQYA&#10;AAAABAAEAPMAAABEBQAAAAA=&#10;" fillcolor="#a9d4db [3204]" stroked="f"/>
                  </w:pict>
                </mc:Fallback>
              </mc:AlternateContent>
            </w:r>
            <w:r w:rsidR="00D5657B" w:rsidRPr="00D5657B">
              <w:t>20</w:t>
            </w:r>
            <w:r>
              <w:t>24</w:t>
            </w:r>
            <w:r w:rsidR="00D5657B" w:rsidRPr="00D5657B">
              <w:t xml:space="preserve"> – 20</w:t>
            </w:r>
            <w:r>
              <w:t>28</w:t>
            </w:r>
          </w:p>
          <w:p w14:paraId="708CD840" w14:textId="2BF6A2C6" w:rsidR="00FC49E3" w:rsidRPr="00FC49E3" w:rsidRDefault="00A06A4B" w:rsidP="00FC49E3">
            <w:pPr>
              <w:pStyle w:val="JobTitleandDegree"/>
            </w:pPr>
            <w:r>
              <w:t>Arya College Of Engineering</w:t>
            </w:r>
            <w:r w:rsidR="00FC49E3" w:rsidRPr="00FC49E3">
              <w:t xml:space="preserve"> </w:t>
            </w:r>
          </w:p>
          <w:p w14:paraId="665109AE" w14:textId="404630AF" w:rsidR="00FC49E3" w:rsidRDefault="00A06A4B" w:rsidP="00FC49E3">
            <w:r>
              <w:t>Jaipur, Rajasthan</w:t>
            </w:r>
          </w:p>
        </w:tc>
      </w:tr>
      <w:tr w:rsidR="00FC49E3" w14:paraId="59180256" w14:textId="77777777" w:rsidTr="006F4AFA">
        <w:tc>
          <w:tcPr>
            <w:tcW w:w="2965" w:type="pct"/>
            <w:vMerge/>
          </w:tcPr>
          <w:p w14:paraId="2446391D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3509DD09" w14:textId="77777777" w:rsidR="00FC49E3" w:rsidRDefault="00FC49E3" w:rsidP="00F5689F"/>
        </w:tc>
        <w:tc>
          <w:tcPr>
            <w:tcW w:w="1658" w:type="pct"/>
          </w:tcPr>
          <w:p w14:paraId="56717165" w14:textId="77777777" w:rsidR="00FC49E3" w:rsidRPr="00E97CB2" w:rsidRDefault="007C4AC2" w:rsidP="00E97CB2">
            <w:pPr>
              <w:pStyle w:val="Heading1"/>
            </w:pPr>
            <w:sdt>
              <w:sdtPr>
                <w:id w:val="-1827432767"/>
                <w:placeholder>
                  <w:docPart w:val="2205B9FEFE17469DB7766CD32B5CC233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41790B4E" w14:textId="77777777" w:rsidTr="006F4AFA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91E847F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2CDBB2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99197C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A7855F" wp14:editId="06B43C6C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30F56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91A3461" w14:textId="77777777" w:rsidTr="006F4AFA">
        <w:trPr>
          <w:trHeight w:val="2520"/>
        </w:trPr>
        <w:tc>
          <w:tcPr>
            <w:tcW w:w="2965" w:type="pct"/>
            <w:vMerge/>
          </w:tcPr>
          <w:p w14:paraId="5BB390E4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12CA67B4" w14:textId="77777777" w:rsidR="00FC49E3" w:rsidRDefault="00FC49E3" w:rsidP="00E6525B"/>
        </w:tc>
        <w:tc>
          <w:tcPr>
            <w:tcW w:w="1658" w:type="pct"/>
          </w:tcPr>
          <w:p w14:paraId="7F84F5BF" w14:textId="498EE86E" w:rsidR="00A06A4B" w:rsidRPr="00A06A4B" w:rsidRDefault="00A06A4B" w:rsidP="00A06A4B">
            <w:pPr>
              <w:pStyle w:val="SkillsBullets"/>
              <w:rPr>
                <w:lang w:val="en-IN"/>
              </w:rPr>
            </w:pPr>
            <w:r w:rsidRPr="00A06A4B">
              <w:rPr>
                <w:lang w:val="en-IN"/>
              </w:rPr>
              <w:t xml:space="preserve"> Programming Languages: C, Python (beginner)</w:t>
            </w:r>
          </w:p>
          <w:p w14:paraId="2AD4A4F0" w14:textId="2A27464A" w:rsidR="00A06A4B" w:rsidRPr="00A06A4B" w:rsidRDefault="00A06A4B" w:rsidP="00A06A4B">
            <w:pPr>
              <w:pStyle w:val="SkillsBullets"/>
              <w:rPr>
                <w:lang w:val="en-IN"/>
              </w:rPr>
            </w:pPr>
            <w:r w:rsidRPr="00A06A4B">
              <w:rPr>
                <w:lang w:val="en-IN"/>
              </w:rPr>
              <w:t xml:space="preserve"> Web Development: HTML, CSS, basic JavaScript</w:t>
            </w:r>
          </w:p>
          <w:p w14:paraId="3AC84B1A" w14:textId="2A1144DB" w:rsidR="00A06A4B" w:rsidRPr="00A06A4B" w:rsidRDefault="00A06A4B" w:rsidP="00A06A4B">
            <w:pPr>
              <w:pStyle w:val="SkillsBullets"/>
              <w:rPr>
                <w:lang w:val="en-IN"/>
              </w:rPr>
            </w:pPr>
            <w:r w:rsidRPr="00A06A4B">
              <w:rPr>
                <w:lang w:val="en-IN"/>
              </w:rPr>
              <w:t xml:space="preserve"> Version Control: Git &amp; GitHub</w:t>
            </w:r>
          </w:p>
          <w:p w14:paraId="30F5FBF6" w14:textId="29904706" w:rsidR="00A06A4B" w:rsidRPr="00A06A4B" w:rsidRDefault="00A06A4B" w:rsidP="00A06A4B">
            <w:pPr>
              <w:pStyle w:val="SkillsBullets"/>
              <w:rPr>
                <w:lang w:val="en-IN"/>
              </w:rPr>
            </w:pPr>
            <w:r w:rsidRPr="00A06A4B">
              <w:rPr>
                <w:lang w:val="en-IN"/>
              </w:rPr>
              <w:t xml:space="preserve"> Tools: VS Code, MS Excel (learning), Canva</w:t>
            </w:r>
          </w:p>
          <w:p w14:paraId="67CFEC33" w14:textId="738B40E6" w:rsidR="00A06A4B" w:rsidRPr="00A06A4B" w:rsidRDefault="00A06A4B" w:rsidP="00A06A4B">
            <w:pPr>
              <w:pStyle w:val="SkillsBullets"/>
              <w:rPr>
                <w:lang w:val="en-IN"/>
              </w:rPr>
            </w:pPr>
            <w:r w:rsidRPr="00A06A4B">
              <w:rPr>
                <w:lang w:val="en-IN"/>
              </w:rPr>
              <w:t xml:space="preserve"> Content Creation: YouTube (</w:t>
            </w:r>
            <w:proofErr w:type="spellStart"/>
            <w:r w:rsidRPr="00A06A4B">
              <w:rPr>
                <w:lang w:val="en-IN"/>
              </w:rPr>
              <w:t>BitWise</w:t>
            </w:r>
            <w:proofErr w:type="spellEnd"/>
            <w:r w:rsidRPr="00A06A4B">
              <w:rPr>
                <w:lang w:val="en-IN"/>
              </w:rPr>
              <w:t xml:space="preserve"> Diaries), Technical Scripting</w:t>
            </w:r>
          </w:p>
          <w:p w14:paraId="2EA54695" w14:textId="56EC7D47" w:rsidR="00A06A4B" w:rsidRPr="00A06A4B" w:rsidRDefault="00A06A4B" w:rsidP="00A06A4B">
            <w:pPr>
              <w:pStyle w:val="SkillsBullets"/>
              <w:rPr>
                <w:lang w:val="en-IN"/>
              </w:rPr>
            </w:pPr>
            <w:r w:rsidRPr="00A06A4B">
              <w:rPr>
                <w:lang w:val="en-IN"/>
              </w:rPr>
              <w:t xml:space="preserve"> Blogging &amp; Documentation Writing</w:t>
            </w:r>
          </w:p>
          <w:p w14:paraId="13D0B771" w14:textId="1172ED56" w:rsidR="00FC49E3" w:rsidRPr="00E6525B" w:rsidRDefault="00A06A4B" w:rsidP="006F4AFA">
            <w:pPr>
              <w:pStyle w:val="SkillsBullets"/>
            </w:pPr>
            <w:r w:rsidRPr="00A06A4B">
              <w:rPr>
                <w:lang w:val="en-IN"/>
              </w:rPr>
              <w:t xml:space="preserve"> Basic SEO for Content Visibility</w:t>
            </w:r>
          </w:p>
        </w:tc>
      </w:tr>
      <w:tr w:rsidR="00FC49E3" w14:paraId="52885275" w14:textId="77777777" w:rsidTr="006F4AFA">
        <w:tc>
          <w:tcPr>
            <w:tcW w:w="2965" w:type="pct"/>
            <w:vMerge/>
          </w:tcPr>
          <w:p w14:paraId="0D584E46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0FBF8F87" w14:textId="77777777" w:rsidR="00FC49E3" w:rsidRDefault="00FC49E3" w:rsidP="00F5689F"/>
        </w:tc>
        <w:tc>
          <w:tcPr>
            <w:tcW w:w="1658" w:type="pct"/>
          </w:tcPr>
          <w:p w14:paraId="42F1D515" w14:textId="0BF19A9F" w:rsidR="00FC49E3" w:rsidRPr="00E97CB2" w:rsidRDefault="00FC49E3" w:rsidP="00E97CB2">
            <w:pPr>
              <w:pStyle w:val="Heading1"/>
            </w:pPr>
          </w:p>
        </w:tc>
      </w:tr>
      <w:tr w:rsidR="00FC49E3" w:rsidRPr="00F5689F" w14:paraId="13FE06AB" w14:textId="77777777" w:rsidTr="006F4AFA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2D0257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639898B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85E4807" w14:textId="4EC56C93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</w:tbl>
    <w:p w14:paraId="2E517B35" w14:textId="77777777" w:rsidR="00340C75" w:rsidRPr="00F5689F" w:rsidRDefault="00340C75" w:rsidP="00A06A4B"/>
    <w:sectPr w:rsidR="00340C75" w:rsidRPr="00F5689F" w:rsidSect="007C4AC2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CFB25" w14:textId="77777777" w:rsidR="00B67662" w:rsidRDefault="00B67662" w:rsidP="001B56AD">
      <w:pPr>
        <w:spacing w:line="240" w:lineRule="auto"/>
      </w:pPr>
      <w:r>
        <w:separator/>
      </w:r>
    </w:p>
  </w:endnote>
  <w:endnote w:type="continuationSeparator" w:id="0">
    <w:p w14:paraId="7AC46A61" w14:textId="77777777" w:rsidR="00B67662" w:rsidRDefault="00B67662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15BA4" w14:textId="77777777" w:rsidR="00B67662" w:rsidRDefault="00B67662" w:rsidP="001B56AD">
      <w:pPr>
        <w:spacing w:line="240" w:lineRule="auto"/>
      </w:pPr>
      <w:r>
        <w:separator/>
      </w:r>
    </w:p>
  </w:footnote>
  <w:footnote w:type="continuationSeparator" w:id="0">
    <w:p w14:paraId="242DA955" w14:textId="77777777" w:rsidR="00B67662" w:rsidRDefault="00B67662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2CE80BB4"/>
    <w:multiLevelType w:val="multilevel"/>
    <w:tmpl w:val="679C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965A9"/>
    <w:multiLevelType w:val="hybridMultilevel"/>
    <w:tmpl w:val="97C0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87058098">
    <w:abstractNumId w:val="2"/>
  </w:num>
  <w:num w:numId="2" w16cid:durableId="767773655">
    <w:abstractNumId w:val="6"/>
  </w:num>
  <w:num w:numId="3" w16cid:durableId="209806148">
    <w:abstractNumId w:val="5"/>
  </w:num>
  <w:num w:numId="4" w16cid:durableId="465776972">
    <w:abstractNumId w:val="0"/>
  </w:num>
  <w:num w:numId="5" w16cid:durableId="371006958">
    <w:abstractNumId w:val="1"/>
  </w:num>
  <w:num w:numId="6" w16cid:durableId="1482574087">
    <w:abstractNumId w:val="7"/>
  </w:num>
  <w:num w:numId="7" w16cid:durableId="123087808">
    <w:abstractNumId w:val="3"/>
  </w:num>
  <w:num w:numId="8" w16cid:durableId="1458179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62"/>
    <w:rsid w:val="000430BC"/>
    <w:rsid w:val="000B7E9E"/>
    <w:rsid w:val="001B56AD"/>
    <w:rsid w:val="00225EFF"/>
    <w:rsid w:val="00273963"/>
    <w:rsid w:val="002A38FD"/>
    <w:rsid w:val="00340C75"/>
    <w:rsid w:val="003E6D64"/>
    <w:rsid w:val="003F6860"/>
    <w:rsid w:val="004738EF"/>
    <w:rsid w:val="004C7E05"/>
    <w:rsid w:val="005047E5"/>
    <w:rsid w:val="005822EB"/>
    <w:rsid w:val="005B1B13"/>
    <w:rsid w:val="005D49CA"/>
    <w:rsid w:val="006F4AFA"/>
    <w:rsid w:val="006F7F1C"/>
    <w:rsid w:val="007466F4"/>
    <w:rsid w:val="00793691"/>
    <w:rsid w:val="007C4AC2"/>
    <w:rsid w:val="00810BD7"/>
    <w:rsid w:val="00851431"/>
    <w:rsid w:val="008539E9"/>
    <w:rsid w:val="0086291E"/>
    <w:rsid w:val="00875340"/>
    <w:rsid w:val="009958F9"/>
    <w:rsid w:val="00A06A4B"/>
    <w:rsid w:val="00A1439F"/>
    <w:rsid w:val="00A635D5"/>
    <w:rsid w:val="00A82D03"/>
    <w:rsid w:val="00B67662"/>
    <w:rsid w:val="00B80EE9"/>
    <w:rsid w:val="00BA5462"/>
    <w:rsid w:val="00BB23D5"/>
    <w:rsid w:val="00C764ED"/>
    <w:rsid w:val="00C8183F"/>
    <w:rsid w:val="00C83E97"/>
    <w:rsid w:val="00D5657B"/>
    <w:rsid w:val="00D87E03"/>
    <w:rsid w:val="00E33B3B"/>
    <w:rsid w:val="00E6525B"/>
    <w:rsid w:val="00E725E9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D438E"/>
  <w15:docId w15:val="{BD7B0D25-D62D-459D-90BC-EB457FC5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4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Ronit04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ronit-raj-114181315" TargetMode="External"/><Relationship Id="rId17" Type="http://schemas.openxmlformats.org/officeDocument/2006/relationships/hyperlink" Target="file:///C:\Users\iamro\OneDrive\Documents\ronit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nit04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onitrajrsr0409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linkedin.com/in/ronit-raj-114181315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ronitrajrsr0409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mro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754E73EE1674F2D8C3BE08370E0A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E8F5B-81D2-426E-AAFE-8E7925B5C5D2}"/>
      </w:docPartPr>
      <w:docPartBody>
        <w:p w:rsidR="00362F37" w:rsidRDefault="00362F37">
          <w:pPr>
            <w:pStyle w:val="3754E73EE1674F2D8C3BE08370E0AF9D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3D250990CDD7470885BCB310B1E63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15FFD-0D3F-4970-B57A-D8B13676E3DA}"/>
      </w:docPartPr>
      <w:docPartBody>
        <w:p w:rsidR="00362F37" w:rsidRDefault="00362F37">
          <w:pPr>
            <w:pStyle w:val="3D250990CDD7470885BCB310B1E63507"/>
          </w:pPr>
          <w:r>
            <w:t>Education</w:t>
          </w:r>
        </w:p>
      </w:docPartBody>
    </w:docPart>
    <w:docPart>
      <w:docPartPr>
        <w:name w:val="2205B9FEFE17469DB7766CD32B5C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B2F239-9B62-4EB3-81EC-1A69CD458F1F}"/>
      </w:docPartPr>
      <w:docPartBody>
        <w:p w:rsidR="00362F37" w:rsidRDefault="00362F37">
          <w:pPr>
            <w:pStyle w:val="2205B9FEFE17469DB7766CD32B5CC233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62877805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37"/>
    <w:rsid w:val="00362F37"/>
    <w:rsid w:val="005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882954D7A64E6D8D3FF84B769A82C7">
    <w:name w:val="F5882954D7A64E6D8D3FF84B769A82C7"/>
  </w:style>
  <w:style w:type="paragraph" w:customStyle="1" w:styleId="0022C9DBBA224798821E8CD667973662">
    <w:name w:val="0022C9DBBA224798821E8CD667973662"/>
  </w:style>
  <w:style w:type="paragraph" w:customStyle="1" w:styleId="67E18A11E5134A619F479AD1D56A8426">
    <w:name w:val="67E18A11E5134A619F479AD1D56A8426"/>
  </w:style>
  <w:style w:type="character" w:styleId="PlaceholderText">
    <w:name w:val="Placeholder Text"/>
    <w:basedOn w:val="DefaultParagraphFont"/>
    <w:uiPriority w:val="99"/>
    <w:semiHidden/>
    <w:rsid w:val="00362F37"/>
    <w:rPr>
      <w:color w:val="808080"/>
    </w:rPr>
  </w:style>
  <w:style w:type="paragraph" w:customStyle="1" w:styleId="3754E73EE1674F2D8C3BE08370E0AF9D">
    <w:name w:val="3754E73EE1674F2D8C3BE08370E0AF9D"/>
  </w:style>
  <w:style w:type="paragraph" w:customStyle="1" w:styleId="3D250990CDD7470885BCB310B1E63507">
    <w:name w:val="3D250990CDD7470885BCB310B1E63507"/>
  </w:style>
  <w:style w:type="paragraph" w:customStyle="1" w:styleId="98AADD9CE41A4533B29FBA9B3674D0AD">
    <w:name w:val="98AADD9CE41A4533B29FBA9B3674D0AD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C834356DDC984AC49A7DB33B578B41D9">
    <w:name w:val="C834356DDC984AC49A7DB33B578B41D9"/>
  </w:style>
  <w:style w:type="paragraph" w:customStyle="1" w:styleId="C6DD5A4779D0475CA6EF10A5BC4BFA69">
    <w:name w:val="C6DD5A4779D0475CA6EF10A5BC4BFA69"/>
  </w:style>
  <w:style w:type="paragraph" w:customStyle="1" w:styleId="5224100523834B628DF55A35A9C0E5D9">
    <w:name w:val="5224100523834B628DF55A35A9C0E5D9"/>
  </w:style>
  <w:style w:type="paragraph" w:customStyle="1" w:styleId="B95E5FB8C5694839B033C166459E92B0">
    <w:name w:val="B95E5FB8C5694839B033C166459E92B0"/>
  </w:style>
  <w:style w:type="paragraph" w:customStyle="1" w:styleId="E7D66DEE69D5415B96B7C361A8FC2E6F">
    <w:name w:val="E7D66DEE69D5415B96B7C361A8FC2E6F"/>
  </w:style>
  <w:style w:type="paragraph" w:customStyle="1" w:styleId="51F46E7635184E54935338CED3FA1180">
    <w:name w:val="51F46E7635184E54935338CED3FA1180"/>
  </w:style>
  <w:style w:type="paragraph" w:customStyle="1" w:styleId="12C57F87365D44818C7B42AADB48FDEC">
    <w:name w:val="12C57F87365D44818C7B42AADB48FDEC"/>
  </w:style>
  <w:style w:type="paragraph" w:customStyle="1" w:styleId="4DD0BEC817CB40E6A0689547B582FEB4">
    <w:name w:val="4DD0BEC817CB40E6A0689547B582FEB4"/>
  </w:style>
  <w:style w:type="paragraph" w:customStyle="1" w:styleId="840801E7A69745CD8B73D01A1C98C6F0">
    <w:name w:val="840801E7A69745CD8B73D01A1C98C6F0"/>
  </w:style>
  <w:style w:type="paragraph" w:customStyle="1" w:styleId="2205B9FEFE17469DB7766CD32B5CC233">
    <w:name w:val="2205B9FEFE17469DB7766CD32B5CC233"/>
  </w:style>
  <w:style w:type="paragraph" w:customStyle="1" w:styleId="SkillsBullets">
    <w:name w:val="Skills Bullets"/>
    <w:basedOn w:val="BulletsSkills"/>
    <w:qFormat/>
    <w:rsid w:val="00362F37"/>
  </w:style>
  <w:style w:type="paragraph" w:customStyle="1" w:styleId="BulletsSkills">
    <w:name w:val="Bullets Skills"/>
    <w:basedOn w:val="Normal"/>
    <w:qFormat/>
    <w:rsid w:val="00362F37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kern w:val="0"/>
      <w:sz w:val="18"/>
      <w:szCs w:val="16"/>
      <w:lang w:val="en-US" w:eastAsia="en-US" w:bidi="en-US"/>
      <w14:ligatures w14:val="none"/>
    </w:rPr>
  </w:style>
  <w:style w:type="paragraph" w:customStyle="1" w:styleId="E902A5DA9FE6427FA97C10ADE2BD00CA">
    <w:name w:val="E902A5DA9FE6427FA97C10ADE2BD00CA"/>
  </w:style>
  <w:style w:type="paragraph" w:customStyle="1" w:styleId="47DBC9E0571440529BC0501B172A59C9">
    <w:name w:val="47DBC9E0571440529BC0501B172A59C9"/>
  </w:style>
  <w:style w:type="paragraph" w:customStyle="1" w:styleId="53764236EDB34C7C82C7CA09BE511492">
    <w:name w:val="53764236EDB34C7C82C7CA09BE511492"/>
  </w:style>
  <w:style w:type="paragraph" w:customStyle="1" w:styleId="C43566EC51E74D62B0373B591A3F6FD5">
    <w:name w:val="C43566EC51E74D62B0373B591A3F6FD5"/>
  </w:style>
  <w:style w:type="paragraph" w:customStyle="1" w:styleId="DEB81552B8654EF9AF8F230E426F61AE">
    <w:name w:val="DEB81552B8654EF9AF8F230E426F61AE"/>
  </w:style>
  <w:style w:type="paragraph" w:customStyle="1" w:styleId="762F9D56861247CE9D20C80A85538FD8">
    <w:name w:val="762F9D56861247CE9D20C80A85538FD8"/>
  </w:style>
  <w:style w:type="paragraph" w:customStyle="1" w:styleId="B9557010A9EC4C3A93D3577318F4A3BD">
    <w:name w:val="B9557010A9EC4C3A93D3577318F4A3BD"/>
  </w:style>
  <w:style w:type="paragraph" w:customStyle="1" w:styleId="A723765CEE08489AAEC7B0CAD4A96B6C">
    <w:name w:val="A723765CEE08489AAEC7B0CAD4A96B6C"/>
  </w:style>
  <w:style w:type="paragraph" w:customStyle="1" w:styleId="2FF94B3486654EB3B58113CFBE038FEA">
    <w:name w:val="2FF94B3486654EB3B58113CFBE038FEA"/>
  </w:style>
  <w:style w:type="paragraph" w:customStyle="1" w:styleId="4CA1198F341B424A91E5CBE43B4AEAD6">
    <w:name w:val="4CA1198F341B424A91E5CBE43B4AEAD6"/>
  </w:style>
  <w:style w:type="paragraph" w:customStyle="1" w:styleId="F498C92C23B241EEBCF9B5E059A9512C">
    <w:name w:val="F498C92C23B241EEBCF9B5E059A9512C"/>
  </w:style>
  <w:style w:type="paragraph" w:customStyle="1" w:styleId="1B0259C838FB45A69300A8FE5B349B0C">
    <w:name w:val="1B0259C838FB45A69300A8FE5B349B0C"/>
  </w:style>
  <w:style w:type="paragraph" w:customStyle="1" w:styleId="24888300BA504F4F911AAC29794C9CF8">
    <w:name w:val="24888300BA504F4F911AAC29794C9CF8"/>
  </w:style>
  <w:style w:type="paragraph" w:customStyle="1" w:styleId="A8F6E81E2D38456194BE37DF1643FD43">
    <w:name w:val="A8F6E81E2D38456194BE37DF1643FD43"/>
  </w:style>
  <w:style w:type="paragraph" w:customStyle="1" w:styleId="C5977967227547BC8E9B8331A77C1676">
    <w:name w:val="C5977967227547BC8E9B8331A77C1676"/>
  </w:style>
  <w:style w:type="paragraph" w:customStyle="1" w:styleId="425605F7A1FC4F7CB27097DE7F0D2F01">
    <w:name w:val="425605F7A1FC4F7CB27097DE7F0D2F01"/>
  </w:style>
  <w:style w:type="paragraph" w:customStyle="1" w:styleId="7DC73347DAB54F16AE55418889B99AD4">
    <w:name w:val="7DC73347DAB54F16AE55418889B99AD4"/>
  </w:style>
  <w:style w:type="paragraph" w:customStyle="1" w:styleId="D49075959FF04A4287496F3194C65F9D">
    <w:name w:val="D49075959FF04A4287496F3194C65F9D"/>
  </w:style>
  <w:style w:type="paragraph" w:customStyle="1" w:styleId="58458C3710B4441483D6DDE082A3198B">
    <w:name w:val="58458C3710B4441483D6DDE082A3198B"/>
  </w:style>
  <w:style w:type="paragraph" w:customStyle="1" w:styleId="0BEBECDD2D7444278FFCF68F142E7328">
    <w:name w:val="0BEBECDD2D7444278FFCF68F142E7328"/>
  </w:style>
  <w:style w:type="paragraph" w:customStyle="1" w:styleId="0653A76C43334A848EF653D57DCEB340">
    <w:name w:val="0653A76C43334A848EF653D57DCEB340"/>
  </w:style>
  <w:style w:type="paragraph" w:customStyle="1" w:styleId="2D94045D3049423A8F0C15EC322CD96F">
    <w:name w:val="2D94045D3049423A8F0C15EC322CD96F"/>
  </w:style>
  <w:style w:type="paragraph" w:customStyle="1" w:styleId="DD820BD8113449AB844046727E3831A0">
    <w:name w:val="DD820BD8113449AB844046727E3831A0"/>
  </w:style>
  <w:style w:type="paragraph" w:customStyle="1" w:styleId="A14A0FD4928547BD845CB7DDFF89F684">
    <w:name w:val="A14A0FD4928547BD845CB7DDFF89F684"/>
  </w:style>
  <w:style w:type="paragraph" w:customStyle="1" w:styleId="18BAC1AC85E7496D9A5D16732062B27C">
    <w:name w:val="18BAC1AC85E7496D9A5D16732062B27C"/>
  </w:style>
  <w:style w:type="paragraph" w:customStyle="1" w:styleId="3344CD6CD6604E2EA18A74AEA51CDED4">
    <w:name w:val="3344CD6CD6604E2EA18A74AEA51CDED4"/>
  </w:style>
  <w:style w:type="paragraph" w:customStyle="1" w:styleId="4671F04167DF471EBF5D2FEB74C3C528">
    <w:name w:val="4671F04167DF471EBF5D2FEB74C3C528"/>
  </w:style>
  <w:style w:type="paragraph" w:customStyle="1" w:styleId="96A9DAB8AE044AB088D8A37AEEC6DB09">
    <w:name w:val="96A9DAB8AE044AB088D8A37AEEC6DB09"/>
  </w:style>
  <w:style w:type="paragraph" w:customStyle="1" w:styleId="FE001798D28C4D92B6F9D503011E35E8">
    <w:name w:val="FE001798D28C4D92B6F9D503011E35E8"/>
  </w:style>
  <w:style w:type="paragraph" w:customStyle="1" w:styleId="4868F36BC1C54295B1F7A9709478242C">
    <w:name w:val="4868F36BC1C54295B1F7A9709478242C"/>
  </w:style>
  <w:style w:type="paragraph" w:customStyle="1" w:styleId="186B53CDF5044B6AB186700DA9CA927D">
    <w:name w:val="186B53CDF5044B6AB186700DA9CA927D"/>
  </w:style>
  <w:style w:type="paragraph" w:customStyle="1" w:styleId="6F233414ABBC4352AE1882E8F05D33B9">
    <w:name w:val="6F233414ABBC4352AE1882E8F05D33B9"/>
  </w:style>
  <w:style w:type="paragraph" w:customStyle="1" w:styleId="33A6B8565719430FA7B821F01F2EEAAC">
    <w:name w:val="33A6B8565719430FA7B821F01F2EEAAC"/>
  </w:style>
  <w:style w:type="paragraph" w:customStyle="1" w:styleId="9AEF82201AAE4E96B83A3CA092EC740F">
    <w:name w:val="9AEF82201AAE4E96B83A3CA092EC740F"/>
  </w:style>
  <w:style w:type="paragraph" w:customStyle="1" w:styleId="6C02AFAF227F49798AAEF1066BEF57F6">
    <w:name w:val="6C02AFAF227F49798AAEF1066BEF57F6"/>
  </w:style>
  <w:style w:type="paragraph" w:customStyle="1" w:styleId="8AEDE20BB4004B78AED39A67665F60B4">
    <w:name w:val="8AEDE20BB4004B78AED39A67665F60B4"/>
  </w:style>
  <w:style w:type="paragraph" w:customStyle="1" w:styleId="902CCE941B70499CB3D6E28973D9C458">
    <w:name w:val="902CCE941B70499CB3D6E28973D9C458"/>
  </w:style>
  <w:style w:type="paragraph" w:customStyle="1" w:styleId="8772FEFBD57E49DAA9E23BFC93941A8F">
    <w:name w:val="8772FEFBD57E49DAA9E23BFC93941A8F"/>
  </w:style>
  <w:style w:type="paragraph" w:customStyle="1" w:styleId="3CFA0F70B6754B6EB623A00B5E1E657A">
    <w:name w:val="3CFA0F70B6754B6EB623A00B5E1E657A"/>
  </w:style>
  <w:style w:type="paragraph" w:customStyle="1" w:styleId="2B56EC6ECD21451E9517BCE78AA92FCF">
    <w:name w:val="2B56EC6ECD21451E9517BCE78AA92FCF"/>
  </w:style>
  <w:style w:type="paragraph" w:customStyle="1" w:styleId="0B6AE0A5AEC04A1395B91383D041BACE">
    <w:name w:val="0B6AE0A5AEC04A1395B91383D041BACE"/>
  </w:style>
  <w:style w:type="paragraph" w:customStyle="1" w:styleId="B20144F2886341E4AC3486CA6EA31E16">
    <w:name w:val="B20144F2886341E4AC3486CA6EA31E16"/>
  </w:style>
  <w:style w:type="paragraph" w:customStyle="1" w:styleId="DD46E9D01C1D4D05B28AE9FCAEE0F5C5">
    <w:name w:val="DD46E9D01C1D4D05B28AE9FCAEE0F5C5"/>
  </w:style>
  <w:style w:type="paragraph" w:customStyle="1" w:styleId="867A9ABABA15405D8F94E2097A48A1EE">
    <w:name w:val="867A9ABABA15405D8F94E2097A48A1EE"/>
  </w:style>
  <w:style w:type="paragraph" w:customStyle="1" w:styleId="B9A341554B464085A75F664299BA0EA4">
    <w:name w:val="B9A341554B464085A75F664299BA0EA4"/>
  </w:style>
  <w:style w:type="paragraph" w:customStyle="1" w:styleId="303AC2F0768B4208A7DA403F61F6D87B">
    <w:name w:val="303AC2F0768B4208A7DA403F61F6D87B"/>
  </w:style>
  <w:style w:type="paragraph" w:customStyle="1" w:styleId="F115FE9415794C92A193D9AB64B6EE69">
    <w:name w:val="F115FE9415794C92A193D9AB64B6EE69"/>
  </w:style>
  <w:style w:type="paragraph" w:customStyle="1" w:styleId="233F147DF38E41A28467B2C5AE5D7E6C">
    <w:name w:val="233F147DF38E41A28467B2C5AE5D7E6C"/>
    <w:rsid w:val="00362F37"/>
  </w:style>
  <w:style w:type="paragraph" w:customStyle="1" w:styleId="DD2C45261B0043EC9EC63D1DEC81BAF6">
    <w:name w:val="DD2C45261B0043EC9EC63D1DEC81BAF6"/>
    <w:rsid w:val="00362F37"/>
  </w:style>
  <w:style w:type="paragraph" w:customStyle="1" w:styleId="C3BE33A15F63466C9F4330F23C340824">
    <w:name w:val="C3BE33A15F63466C9F4330F23C340824"/>
    <w:rsid w:val="00362F37"/>
  </w:style>
  <w:style w:type="paragraph" w:customStyle="1" w:styleId="521507B103DA428BBE299EF23C2CF027">
    <w:name w:val="521507B103DA428BBE299EF23C2CF027"/>
    <w:rsid w:val="00362F37"/>
  </w:style>
  <w:style w:type="paragraph" w:customStyle="1" w:styleId="ECAF7A296BEA4695B0676A0D442CD999">
    <w:name w:val="ECAF7A296BEA4695B0676A0D442CD999"/>
    <w:rsid w:val="00362F37"/>
  </w:style>
  <w:style w:type="paragraph" w:customStyle="1" w:styleId="FC7DACABC61C4B18BC484ADC8E8A7EA2">
    <w:name w:val="FC7DACABC61C4B18BC484ADC8E8A7EA2"/>
    <w:rsid w:val="00362F37"/>
  </w:style>
  <w:style w:type="paragraph" w:customStyle="1" w:styleId="DF8A2CED7F224552BF8A705DD7518D2A">
    <w:name w:val="DF8A2CED7F224552BF8A705DD7518D2A"/>
    <w:rsid w:val="00362F37"/>
  </w:style>
  <w:style w:type="paragraph" w:customStyle="1" w:styleId="21576292C61843EF8216A559AFA04060">
    <w:name w:val="21576292C61843EF8216A559AFA04060"/>
    <w:rsid w:val="00362F37"/>
  </w:style>
  <w:style w:type="paragraph" w:customStyle="1" w:styleId="FC0B134446134C629CDEE4BF7B5B0354">
    <w:name w:val="FC0B134446134C629CDEE4BF7B5B0354"/>
    <w:rsid w:val="00362F37"/>
  </w:style>
  <w:style w:type="paragraph" w:customStyle="1" w:styleId="98DA57A36E9D406A8E12AD0C58DBC77C">
    <w:name w:val="98DA57A36E9D406A8E12AD0C58DBC77C"/>
    <w:rsid w:val="00362F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  <_ip_UnifiedCompliancePolicyUIAction xmlns="http://schemas.microsoft.com/sharepoint/v3" xsi:nil="true"/>
    <Image xmlns="71af3243-3dd4-4a8d-8c0d-dd76da1f02a5">
      <Url xsi:nil="true"/>
      <Description xsi:nil="true"/>
    </Image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93CCFB-4A03-46C8-9F30-D39D5423E8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A985C8-CF04-4545-B3DC-F06703BE8F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3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Raj</dc:creator>
  <cp:keywords/>
  <dc:description/>
  <cp:lastModifiedBy>Ronit Raj</cp:lastModifiedBy>
  <cp:revision>1</cp:revision>
  <cp:lastPrinted>2025-04-24T16:21:00Z</cp:lastPrinted>
  <dcterms:created xsi:type="dcterms:W3CDTF">2025-04-24T15:47:00Z</dcterms:created>
  <dcterms:modified xsi:type="dcterms:W3CDTF">2025-04-24T16:24:00Z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